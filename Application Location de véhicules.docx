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0F395" w14:textId="77777777" w:rsidR="008F2B47" w:rsidRPr="008F2B47" w:rsidRDefault="008F2B47" w:rsidP="008F2B47">
      <w:pPr>
        <w:pStyle w:val="Titre"/>
        <w:rPr>
          <w:b/>
        </w:rPr>
      </w:pPr>
      <w:r w:rsidRPr="008F2B47">
        <w:rPr>
          <w:b/>
        </w:rPr>
        <w:t>Application Location de véhicules</w:t>
      </w:r>
    </w:p>
    <w:p w14:paraId="298D96D6" w14:textId="77777777" w:rsidR="008F2B47" w:rsidRDefault="008F2B47" w:rsidP="008F2B4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40"/>
          <w:szCs w:val="40"/>
        </w:rPr>
      </w:pPr>
    </w:p>
    <w:p w14:paraId="37E06563" w14:textId="77777777" w:rsidR="008F2B47" w:rsidRDefault="008F2B47" w:rsidP="008F2B4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40"/>
          <w:szCs w:val="40"/>
        </w:rPr>
      </w:pPr>
      <w:r>
        <w:rPr>
          <w:rFonts w:ascii="Helvetica Neue" w:hAnsi="Helvetica Neue" w:cs="Helvetica Neue"/>
          <w:color w:val="000000"/>
          <w:sz w:val="40"/>
          <w:szCs w:val="40"/>
        </w:rPr>
        <w:t>UML</w:t>
      </w:r>
    </w:p>
    <w:p w14:paraId="369E520B" w14:textId="77777777" w:rsidR="008F2B47" w:rsidRDefault="008F2B47" w:rsidP="008F2B4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000000"/>
          <w:sz w:val="32"/>
          <w:szCs w:val="32"/>
        </w:rPr>
        <w:t>Séance du 15/11/17</w:t>
      </w:r>
    </w:p>
    <w:p w14:paraId="72BE49FB" w14:textId="77777777" w:rsidR="008F2B47" w:rsidRDefault="008F2B47" w:rsidP="008F2B4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9292829" w14:textId="77777777" w:rsidR="008F2B47" w:rsidRDefault="008F2B47" w:rsidP="008F2B4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AF657AF" w14:textId="77777777" w:rsidR="008F2B47" w:rsidRDefault="008F2B47" w:rsidP="008F2B4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Le site de location permet aux clients de :</w:t>
      </w:r>
    </w:p>
    <w:p w14:paraId="278E7D30" w14:textId="77777777" w:rsidR="008F2B47" w:rsidRDefault="008F2B47" w:rsidP="008F2B47">
      <w:pPr>
        <w:widowControl w:val="0"/>
        <w:numPr>
          <w:ilvl w:val="0"/>
          <w:numId w:val="1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S’inscrire dans le système</w:t>
      </w:r>
    </w:p>
    <w:p w14:paraId="20655F26" w14:textId="77777777" w:rsidR="008F2B47" w:rsidRDefault="008F2B47" w:rsidP="008F2B47">
      <w:pPr>
        <w:widowControl w:val="0"/>
        <w:numPr>
          <w:ilvl w:val="0"/>
          <w:numId w:val="1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Changer son profil</w:t>
      </w:r>
    </w:p>
    <w:p w14:paraId="6BFFFDEF" w14:textId="77777777" w:rsidR="008F2B47" w:rsidRDefault="008F2B47" w:rsidP="008F2B47">
      <w:pPr>
        <w:widowControl w:val="0"/>
        <w:numPr>
          <w:ilvl w:val="0"/>
          <w:numId w:val="1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S’authentifier dans le système </w:t>
      </w:r>
    </w:p>
    <w:p w14:paraId="56BD9E74" w14:textId="77777777" w:rsidR="008F2B47" w:rsidRDefault="008F2B47" w:rsidP="008F2B47">
      <w:pPr>
        <w:widowControl w:val="0"/>
        <w:numPr>
          <w:ilvl w:val="0"/>
          <w:numId w:val="1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Consulter les véhicules</w:t>
      </w:r>
    </w:p>
    <w:p w14:paraId="43749FE2" w14:textId="77777777" w:rsidR="008F2B47" w:rsidRDefault="008F2B47" w:rsidP="008F2B47">
      <w:pPr>
        <w:widowControl w:val="0"/>
        <w:numPr>
          <w:ilvl w:val="0"/>
          <w:numId w:val="1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Demander une location</w:t>
      </w:r>
    </w:p>
    <w:p w14:paraId="6C266F79" w14:textId="77777777" w:rsidR="008F2B47" w:rsidRDefault="008F2B47" w:rsidP="008F2B47">
      <w:pPr>
        <w:widowControl w:val="0"/>
        <w:numPr>
          <w:ilvl w:val="0"/>
          <w:numId w:val="1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Annuler une location</w:t>
      </w:r>
    </w:p>
    <w:p w14:paraId="198F7503" w14:textId="77777777" w:rsidR="008F2B47" w:rsidRDefault="008F2B47" w:rsidP="008F2B47">
      <w:pPr>
        <w:widowControl w:val="0"/>
        <w:numPr>
          <w:ilvl w:val="0"/>
          <w:numId w:val="1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Consulter ses locations</w:t>
      </w:r>
    </w:p>
    <w:p w14:paraId="2F88B7E7" w14:textId="77777777" w:rsidR="008F2B47" w:rsidRDefault="008F2B47" w:rsidP="008F2B4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B03DB28" w14:textId="77777777" w:rsidR="008F2B47" w:rsidRDefault="008F2B47" w:rsidP="008F2B4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Un client est défini par :</w:t>
      </w:r>
    </w:p>
    <w:p w14:paraId="4DFB56E3" w14:textId="77777777" w:rsidR="008F2B47" w:rsidRDefault="008F2B47" w:rsidP="008F2B47">
      <w:pPr>
        <w:widowControl w:val="0"/>
        <w:numPr>
          <w:ilvl w:val="0"/>
          <w:numId w:val="2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Un nom</w:t>
      </w:r>
      <w:bookmarkStart w:id="0" w:name="_GoBack"/>
      <w:bookmarkEnd w:id="0"/>
    </w:p>
    <w:p w14:paraId="3E4115A3" w14:textId="77777777" w:rsidR="008F2B47" w:rsidRDefault="008F2B47" w:rsidP="008F2B47">
      <w:pPr>
        <w:widowControl w:val="0"/>
        <w:numPr>
          <w:ilvl w:val="0"/>
          <w:numId w:val="2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Un prénom</w:t>
      </w:r>
    </w:p>
    <w:p w14:paraId="61E7D984" w14:textId="77777777" w:rsidR="008F2B47" w:rsidRDefault="008F2B47" w:rsidP="008F2B47">
      <w:pPr>
        <w:widowControl w:val="0"/>
        <w:numPr>
          <w:ilvl w:val="0"/>
          <w:numId w:val="2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Une date de naissance</w:t>
      </w:r>
    </w:p>
    <w:p w14:paraId="16908BDA" w14:textId="77777777" w:rsidR="008F2B47" w:rsidRDefault="008F2B47" w:rsidP="008F2B47">
      <w:pPr>
        <w:widowControl w:val="0"/>
        <w:numPr>
          <w:ilvl w:val="0"/>
          <w:numId w:val="2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Un sexe</w:t>
      </w:r>
    </w:p>
    <w:p w14:paraId="4251D714" w14:textId="77777777" w:rsidR="008F2B47" w:rsidRDefault="008F2B47" w:rsidP="008F2B47">
      <w:pPr>
        <w:widowControl w:val="0"/>
        <w:numPr>
          <w:ilvl w:val="0"/>
          <w:numId w:val="2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Un numéro</w:t>
      </w:r>
    </w:p>
    <w:p w14:paraId="58B4EC89" w14:textId="77777777" w:rsidR="008F2B47" w:rsidRDefault="008F2B47" w:rsidP="008F2B4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FE32E8B" w14:textId="77777777" w:rsidR="008F2B47" w:rsidRDefault="008F2B47" w:rsidP="008F2B4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Le site possède des véhicules qui ont comme caractéristique :</w:t>
      </w:r>
    </w:p>
    <w:p w14:paraId="397D5E1E" w14:textId="77777777" w:rsidR="008F2B47" w:rsidRDefault="008F2B47" w:rsidP="008F2B47">
      <w:pPr>
        <w:widowControl w:val="0"/>
        <w:numPr>
          <w:ilvl w:val="0"/>
          <w:numId w:val="3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Une couleur</w:t>
      </w:r>
    </w:p>
    <w:p w14:paraId="199073A7" w14:textId="77777777" w:rsidR="008F2B47" w:rsidRDefault="008F2B47" w:rsidP="008F2B47">
      <w:pPr>
        <w:widowControl w:val="0"/>
        <w:numPr>
          <w:ilvl w:val="0"/>
          <w:numId w:val="3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Un coût</w:t>
      </w:r>
    </w:p>
    <w:p w14:paraId="55B17D79" w14:textId="77777777" w:rsidR="008F2B47" w:rsidRDefault="008F2B47" w:rsidP="008F2B47">
      <w:pPr>
        <w:widowControl w:val="0"/>
        <w:numPr>
          <w:ilvl w:val="0"/>
          <w:numId w:val="3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Une marque</w:t>
      </w:r>
    </w:p>
    <w:p w14:paraId="15276074" w14:textId="77777777" w:rsidR="008F2B47" w:rsidRDefault="008F2B47" w:rsidP="008F2B47">
      <w:pPr>
        <w:widowControl w:val="0"/>
        <w:numPr>
          <w:ilvl w:val="0"/>
          <w:numId w:val="3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Un modèle</w:t>
      </w:r>
    </w:p>
    <w:p w14:paraId="22ABFF49" w14:textId="77777777" w:rsidR="008F2B47" w:rsidRDefault="008F2B47" w:rsidP="008F2B47">
      <w:pPr>
        <w:widowControl w:val="0"/>
        <w:numPr>
          <w:ilvl w:val="0"/>
          <w:numId w:val="3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Un numéro</w:t>
      </w:r>
    </w:p>
    <w:p w14:paraId="3B6D4F63" w14:textId="77777777" w:rsidR="008F2B47" w:rsidRDefault="008F2B47" w:rsidP="008F2B4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B8B67D2" w14:textId="77777777" w:rsidR="008F2B47" w:rsidRDefault="008F2B47" w:rsidP="008F2B4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Il existe 2 types de véhicule :</w:t>
      </w:r>
    </w:p>
    <w:p w14:paraId="5E1AE1D7" w14:textId="77777777" w:rsidR="008F2B47" w:rsidRDefault="008F2B47" w:rsidP="008F2B47">
      <w:pPr>
        <w:widowControl w:val="0"/>
        <w:numPr>
          <w:ilvl w:val="0"/>
          <w:numId w:val="4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Les voitures, caractérisés en plus par :</w:t>
      </w:r>
    </w:p>
    <w:p w14:paraId="4856ED5D" w14:textId="77777777" w:rsidR="008F2B47" w:rsidRDefault="008F2B47" w:rsidP="008F2B47">
      <w:pPr>
        <w:widowControl w:val="0"/>
        <w:numPr>
          <w:ilvl w:val="1"/>
          <w:numId w:val="4"/>
        </w:numPr>
        <w:tabs>
          <w:tab w:val="left" w:pos="18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Un nombre de places</w:t>
      </w:r>
    </w:p>
    <w:p w14:paraId="49DCF714" w14:textId="77777777" w:rsidR="008F2B47" w:rsidRDefault="008F2B47" w:rsidP="008F2B47">
      <w:pPr>
        <w:widowControl w:val="0"/>
        <w:numPr>
          <w:ilvl w:val="0"/>
          <w:numId w:val="4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Les motos, caractérisés en plus par :</w:t>
      </w:r>
    </w:p>
    <w:p w14:paraId="3CFFA27E" w14:textId="77777777" w:rsidR="008F2B47" w:rsidRDefault="008F2B47" w:rsidP="008F2B47">
      <w:pPr>
        <w:widowControl w:val="0"/>
        <w:numPr>
          <w:ilvl w:val="1"/>
          <w:numId w:val="4"/>
        </w:numPr>
        <w:tabs>
          <w:tab w:val="left" w:pos="18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La cylindrée</w:t>
      </w:r>
    </w:p>
    <w:p w14:paraId="360988A7" w14:textId="77777777" w:rsidR="008F2B47" w:rsidRDefault="008F2B47" w:rsidP="008F2B4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6CC3015" w14:textId="77777777" w:rsidR="008F2B47" w:rsidRDefault="008F2B47" w:rsidP="008F2B4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Les locations sont </w:t>
      </w:r>
      <w:r>
        <w:rPr>
          <w:rFonts w:ascii="Helvetica Neue" w:hAnsi="Helvetica Neue" w:cs="Helvetica Neue"/>
          <w:color w:val="000000"/>
          <w:sz w:val="22"/>
          <w:szCs w:val="22"/>
        </w:rPr>
        <w:t>définies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par </w:t>
      </w:r>
    </w:p>
    <w:p w14:paraId="025D5F10" w14:textId="77777777" w:rsidR="008F2B47" w:rsidRDefault="008F2B47" w:rsidP="008F2B47">
      <w:pPr>
        <w:widowControl w:val="0"/>
        <w:numPr>
          <w:ilvl w:val="0"/>
          <w:numId w:val="5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Le client</w:t>
      </w:r>
    </w:p>
    <w:p w14:paraId="53149C96" w14:textId="77777777" w:rsidR="008F2B47" w:rsidRDefault="008F2B47" w:rsidP="008F2B47">
      <w:pPr>
        <w:widowControl w:val="0"/>
        <w:numPr>
          <w:ilvl w:val="0"/>
          <w:numId w:val="5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Le véhicule</w:t>
      </w:r>
    </w:p>
    <w:p w14:paraId="58C8140A" w14:textId="77777777" w:rsidR="008F2B47" w:rsidRDefault="008F2B47" w:rsidP="008F2B47">
      <w:pPr>
        <w:widowControl w:val="0"/>
        <w:numPr>
          <w:ilvl w:val="0"/>
          <w:numId w:val="5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La période de location</w:t>
      </w:r>
    </w:p>
    <w:p w14:paraId="0EB5A38B" w14:textId="77777777" w:rsidR="008F2B47" w:rsidRDefault="008F2B47" w:rsidP="008F2B47">
      <w:pPr>
        <w:widowControl w:val="0"/>
        <w:numPr>
          <w:ilvl w:val="0"/>
          <w:numId w:val="5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Le coût de location </w:t>
      </w:r>
    </w:p>
    <w:p w14:paraId="694FD227" w14:textId="77777777" w:rsidR="008F2B47" w:rsidRDefault="008F2B47" w:rsidP="008F2B4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63E0706" w14:textId="77777777" w:rsidR="008F2B47" w:rsidRDefault="008F2B47" w:rsidP="008F2B4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4A03764" w14:textId="77777777" w:rsidR="008F2B47" w:rsidRDefault="008F2B47" w:rsidP="008F2B4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179B260" w14:textId="77777777" w:rsidR="008F2B47" w:rsidRDefault="008F2B47" w:rsidP="008F2B4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4BCC573" w14:textId="77777777" w:rsidR="008F2B47" w:rsidRDefault="008F2B47" w:rsidP="008F2B4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000000"/>
          <w:sz w:val="32"/>
          <w:szCs w:val="32"/>
        </w:rPr>
        <w:lastRenderedPageBreak/>
        <w:t>Use case :</w:t>
      </w:r>
    </w:p>
    <w:p w14:paraId="58EF8592" w14:textId="77777777" w:rsidR="008F2B47" w:rsidRDefault="008F2B47" w:rsidP="008F2B4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7E4261A" w14:textId="77777777" w:rsidR="008F2B47" w:rsidRDefault="008F2B47" w:rsidP="008F2B4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Système</w:t>
      </w:r>
    </w:p>
    <w:p w14:paraId="06969B26" w14:textId="77777777" w:rsidR="008F2B47" w:rsidRDefault="008F2B47" w:rsidP="008F2B4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Acteurs</w:t>
      </w:r>
    </w:p>
    <w:p w14:paraId="5ACAC344" w14:textId="77777777" w:rsidR="008F2B47" w:rsidRDefault="008F2B47" w:rsidP="008F2B4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Actions</w:t>
      </w:r>
    </w:p>
    <w:p w14:paraId="2FB1E5F7" w14:textId="77777777" w:rsidR="008F2B47" w:rsidRDefault="008F2B47" w:rsidP="008F2B4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56CFFB89" w14:textId="77777777" w:rsidR="008F2B47" w:rsidRDefault="008F2B47" w:rsidP="008F2B4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Ce cahier des charges est </w:t>
      </w:r>
      <w:r>
        <w:rPr>
          <w:rFonts w:ascii="Helvetica Neue" w:hAnsi="Helvetica Neue" w:cs="Helvetica Neue"/>
          <w:color w:val="000000"/>
          <w:sz w:val="22"/>
          <w:szCs w:val="22"/>
        </w:rPr>
        <w:t>défini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pour un site de location de véhicule (voitures ou motos).</w:t>
      </w:r>
    </w:p>
    <w:p w14:paraId="03F1A990" w14:textId="77777777" w:rsidR="008F2B47" w:rsidRDefault="008F2B47" w:rsidP="008F2B4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Les acteurs sont :</w:t>
      </w:r>
    </w:p>
    <w:p w14:paraId="6902B747" w14:textId="77777777" w:rsidR="008F2B47" w:rsidRDefault="008F2B47" w:rsidP="008F2B47">
      <w:pPr>
        <w:widowControl w:val="0"/>
        <w:numPr>
          <w:ilvl w:val="0"/>
          <w:numId w:val="6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Le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client </w:t>
      </w:r>
    </w:p>
    <w:p w14:paraId="283E00F3" w14:textId="77777777" w:rsidR="008F2B47" w:rsidRDefault="008F2B47" w:rsidP="008F2B47">
      <w:pPr>
        <w:widowControl w:val="0"/>
        <w:numPr>
          <w:ilvl w:val="0"/>
          <w:numId w:val="6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L’administrateur</w:t>
      </w:r>
      <w:r>
        <w:rPr>
          <w:rFonts w:ascii="Helvetica Neue" w:hAnsi="Helvetica Neue" w:cs="Helvetica Neue"/>
          <w:color w:val="000000"/>
          <w:sz w:val="22"/>
          <w:szCs w:val="22"/>
        </w:rPr>
        <w:t>.</w:t>
      </w:r>
    </w:p>
    <w:p w14:paraId="6DB7422A" w14:textId="77777777" w:rsidR="008F2B47" w:rsidRDefault="008F2B47" w:rsidP="008F2B4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A7247EF" w14:textId="77777777" w:rsidR="008F2B47" w:rsidRDefault="008F2B47" w:rsidP="008F2B4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Le client peut : </w:t>
      </w:r>
    </w:p>
    <w:p w14:paraId="7D3E6D45" w14:textId="77777777" w:rsidR="008F2B47" w:rsidRDefault="008F2B47" w:rsidP="008F2B47">
      <w:pPr>
        <w:widowControl w:val="0"/>
        <w:numPr>
          <w:ilvl w:val="0"/>
          <w:numId w:val="7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S’inscrire dans le système</w:t>
      </w:r>
    </w:p>
    <w:p w14:paraId="5EF2DAEA" w14:textId="77777777" w:rsidR="008F2B47" w:rsidRDefault="008F2B47" w:rsidP="008F2B47">
      <w:pPr>
        <w:widowControl w:val="0"/>
        <w:numPr>
          <w:ilvl w:val="0"/>
          <w:numId w:val="7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S’authentifier dans le système </w:t>
      </w:r>
    </w:p>
    <w:p w14:paraId="25C51DBF" w14:textId="77777777" w:rsidR="008F2B47" w:rsidRDefault="008F2B47" w:rsidP="008F2B47">
      <w:pPr>
        <w:widowControl w:val="0"/>
        <w:numPr>
          <w:ilvl w:val="0"/>
          <w:numId w:val="7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Consulter les véhicules</w:t>
      </w:r>
    </w:p>
    <w:p w14:paraId="161300F4" w14:textId="77777777" w:rsidR="008F2B47" w:rsidRDefault="008F2B47" w:rsidP="008F2B47">
      <w:pPr>
        <w:widowControl w:val="0"/>
        <w:numPr>
          <w:ilvl w:val="0"/>
          <w:numId w:val="7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Demander une location</w:t>
      </w:r>
    </w:p>
    <w:p w14:paraId="72185EF0" w14:textId="77777777" w:rsidR="008F2B47" w:rsidRDefault="008F2B47" w:rsidP="008F2B47">
      <w:pPr>
        <w:widowControl w:val="0"/>
        <w:numPr>
          <w:ilvl w:val="0"/>
          <w:numId w:val="7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Annuler une location</w:t>
      </w:r>
    </w:p>
    <w:p w14:paraId="2BFF1646" w14:textId="77777777" w:rsidR="008F2B47" w:rsidRDefault="008F2B47" w:rsidP="008F2B47">
      <w:pPr>
        <w:widowControl w:val="0"/>
        <w:numPr>
          <w:ilvl w:val="0"/>
          <w:numId w:val="7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Consulter ses locations</w:t>
      </w:r>
    </w:p>
    <w:p w14:paraId="74064348" w14:textId="77777777" w:rsidR="008F2B47" w:rsidRDefault="008F2B47" w:rsidP="008F2B4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F5028C7" w14:textId="77777777" w:rsidR="008F2B47" w:rsidRDefault="008F2B47" w:rsidP="008F2B4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L’administrateur peut :</w:t>
      </w:r>
    </w:p>
    <w:p w14:paraId="31392B71" w14:textId="77777777" w:rsidR="008F2B47" w:rsidRDefault="008F2B47" w:rsidP="008F2B47">
      <w:pPr>
        <w:widowControl w:val="0"/>
        <w:numPr>
          <w:ilvl w:val="0"/>
          <w:numId w:val="8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S’authentifier dans le système</w:t>
      </w:r>
    </w:p>
    <w:p w14:paraId="79445D06" w14:textId="77777777" w:rsidR="008F2B47" w:rsidRDefault="008F2B47" w:rsidP="008F2B47">
      <w:pPr>
        <w:widowControl w:val="0"/>
        <w:numPr>
          <w:ilvl w:val="0"/>
          <w:numId w:val="8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Ajouter </w:t>
      </w:r>
      <w:r>
        <w:rPr>
          <w:rFonts w:ascii="Helvetica Neue" w:hAnsi="Helvetica Neue" w:cs="Helvetica Neue"/>
          <w:color w:val="000000"/>
          <w:sz w:val="22"/>
          <w:szCs w:val="22"/>
        </w:rPr>
        <w:t>un véhicule</w:t>
      </w:r>
    </w:p>
    <w:p w14:paraId="4EB19A40" w14:textId="77777777" w:rsidR="008F2B47" w:rsidRDefault="008F2B47" w:rsidP="008F2B47">
      <w:pPr>
        <w:widowControl w:val="0"/>
        <w:numPr>
          <w:ilvl w:val="0"/>
          <w:numId w:val="8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Supprimer </w:t>
      </w:r>
      <w:r>
        <w:rPr>
          <w:rFonts w:ascii="Helvetica Neue" w:hAnsi="Helvetica Neue" w:cs="Helvetica Neue"/>
          <w:color w:val="000000"/>
          <w:sz w:val="22"/>
          <w:szCs w:val="22"/>
        </w:rPr>
        <w:t>un véhicule</w:t>
      </w:r>
    </w:p>
    <w:p w14:paraId="0E7778D2" w14:textId="77777777" w:rsidR="008F2B47" w:rsidRDefault="008F2B47" w:rsidP="008F2B47">
      <w:pPr>
        <w:widowControl w:val="0"/>
        <w:numPr>
          <w:ilvl w:val="0"/>
          <w:numId w:val="8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Consulter les véhicules</w:t>
      </w:r>
    </w:p>
    <w:p w14:paraId="1862D587" w14:textId="77777777" w:rsidR="008F2B47" w:rsidRDefault="008F2B47" w:rsidP="008F2B47">
      <w:pPr>
        <w:widowControl w:val="0"/>
        <w:numPr>
          <w:ilvl w:val="0"/>
          <w:numId w:val="8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Supprimer un client du système</w:t>
      </w:r>
    </w:p>
    <w:p w14:paraId="22A6493A" w14:textId="77777777" w:rsidR="008F2B47" w:rsidRDefault="008F2B47" w:rsidP="008F2B47">
      <w:pPr>
        <w:widowControl w:val="0"/>
        <w:numPr>
          <w:ilvl w:val="0"/>
          <w:numId w:val="8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Consulter les locations</w:t>
      </w:r>
    </w:p>
    <w:p w14:paraId="6053FDDA" w14:textId="77777777" w:rsidR="008F2B47" w:rsidRDefault="008F2B47" w:rsidP="008F2B47">
      <w:pPr>
        <w:widowControl w:val="0"/>
        <w:numPr>
          <w:ilvl w:val="0"/>
          <w:numId w:val="8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Annuler toute location</w:t>
      </w:r>
    </w:p>
    <w:p w14:paraId="113E6E7D" w14:textId="77777777" w:rsidR="008F2B47" w:rsidRDefault="008F2B47" w:rsidP="008F2B47">
      <w:pPr>
        <w:widowControl w:val="0"/>
        <w:numPr>
          <w:ilvl w:val="0"/>
          <w:numId w:val="8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Enregistrer un retour de véhicule</w:t>
      </w:r>
    </w:p>
    <w:p w14:paraId="2321602B" w14:textId="77777777" w:rsidR="008F2B47" w:rsidRDefault="008F2B47" w:rsidP="008F2B47">
      <w:pPr>
        <w:widowControl w:val="0"/>
        <w:numPr>
          <w:ilvl w:val="0"/>
          <w:numId w:val="8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Consulter les statistiques des voitures par année</w:t>
      </w:r>
    </w:p>
    <w:p w14:paraId="52731249" w14:textId="77777777" w:rsidR="008F2B47" w:rsidRDefault="008F2B47" w:rsidP="008F2B4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</w:p>
    <w:p w14:paraId="23914AFF" w14:textId="77777777" w:rsidR="004828F6" w:rsidRDefault="008F2B47"/>
    <w:sectPr w:rsidR="004828F6" w:rsidSect="00D74F95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B47"/>
    <w:rsid w:val="008F2B47"/>
    <w:rsid w:val="00CD30F3"/>
    <w:rsid w:val="00D5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9211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2B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2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F2B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2B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208</Words>
  <Characters>1144</Characters>
  <Application>Microsoft Macintosh Word</Application>
  <DocSecurity>0</DocSecurity>
  <Lines>9</Lines>
  <Paragraphs>2</Paragraphs>
  <ScaleCrop>false</ScaleCrop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Rodolphe RAYMOND</dc:creator>
  <cp:keywords/>
  <dc:description/>
  <cp:lastModifiedBy>Rodolphe RAYMOND</cp:lastModifiedBy>
  <cp:revision>1</cp:revision>
  <dcterms:created xsi:type="dcterms:W3CDTF">2017-11-28T23:13:00Z</dcterms:created>
  <dcterms:modified xsi:type="dcterms:W3CDTF">2017-11-28T23:15:00Z</dcterms:modified>
</cp:coreProperties>
</file>